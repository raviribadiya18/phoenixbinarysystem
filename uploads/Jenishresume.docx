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2D7" w:rsidRDefault="008722D7" w:rsidP="008722D7">
      <w:pPr>
        <w:ind w:left="4320"/>
        <w:jc w:val="center"/>
        <w:rPr>
          <w:sz w:val="44"/>
        </w:rPr>
      </w:pPr>
      <w:r>
        <w:rPr>
          <w:b/>
          <w:sz w:val="44"/>
        </w:rPr>
        <w:t xml:space="preserve">      Jenish Christian</w:t>
      </w:r>
    </w:p>
    <w:p w:rsidR="008722D7" w:rsidRDefault="008722D7" w:rsidP="008722D7">
      <w:pPr>
        <w:jc w:val="right"/>
        <w:rPr>
          <w:sz w:val="28"/>
        </w:rPr>
      </w:pPr>
    </w:p>
    <w:p w:rsidR="008722D7" w:rsidRDefault="008722D7" w:rsidP="008722D7">
      <w:pPr>
        <w:jc w:val="right"/>
        <w:rPr>
          <w:sz w:val="28"/>
        </w:rPr>
      </w:pPr>
      <w:r>
        <w:tab/>
      </w:r>
      <w:r>
        <w:tab/>
      </w:r>
      <w:r>
        <w:tab/>
      </w:r>
      <w:r w:rsidR="00063E71">
        <w:rPr>
          <w:sz w:val="28"/>
        </w:rPr>
        <w:t>Mobile :( +91)7984541665</w:t>
      </w:r>
    </w:p>
    <w:p w:rsidR="008722D7" w:rsidRDefault="008722D7" w:rsidP="008722D7">
      <w:pPr>
        <w:jc w:val="right"/>
        <w:rPr>
          <w:sz w:val="28"/>
        </w:rPr>
      </w:pPr>
      <w:r>
        <w:tab/>
      </w:r>
      <w:r>
        <w:rPr>
          <w:sz w:val="28"/>
        </w:rPr>
        <w:t>Email: - jenish.christian24@gmail.com</w:t>
      </w:r>
    </w:p>
    <w:p w:rsidR="008722D7" w:rsidRDefault="0070107F" w:rsidP="008722D7">
      <w:pPr>
        <w:rPr>
          <w:sz w:val="28"/>
        </w:rPr>
      </w:pPr>
      <w:r w:rsidRPr="0070107F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.5pt;margin-top:11.2pt;width:429.05pt;height:.1pt;z-index:251661312" o:preferrelative="t" strokeweight=".26mm">
            <v:stroke joinstyle="miter"/>
          </v:shape>
        </w:pict>
      </w:r>
    </w:p>
    <w:p w:rsidR="006748A6" w:rsidRDefault="006748A6" w:rsidP="008722D7">
      <w:pPr>
        <w:rPr>
          <w:b/>
          <w:sz w:val="32"/>
        </w:rPr>
      </w:pPr>
    </w:p>
    <w:p w:rsidR="008722D7" w:rsidRDefault="008722D7" w:rsidP="008722D7">
      <w:pPr>
        <w:rPr>
          <w:b/>
          <w:sz w:val="32"/>
        </w:rPr>
      </w:pPr>
      <w:r>
        <w:rPr>
          <w:b/>
          <w:sz w:val="32"/>
        </w:rPr>
        <w:t>Objective:-</w:t>
      </w:r>
    </w:p>
    <w:p w:rsidR="008722D7" w:rsidRDefault="008722D7" w:rsidP="008722D7">
      <w:pPr>
        <w:rPr>
          <w:sz w:val="22"/>
        </w:rPr>
      </w:pPr>
      <w:r>
        <w:tab/>
      </w:r>
      <w:r>
        <w:rPr>
          <w:sz w:val="22"/>
        </w:rPr>
        <w:t xml:space="preserve"> </w:t>
      </w:r>
    </w:p>
    <w:p w:rsidR="008722D7" w:rsidRDefault="008722D7" w:rsidP="008722D7">
      <w:pPr>
        <w:ind w:firstLine="720"/>
      </w:pPr>
      <w:r>
        <w:t>To obtain a position that will enable me to use my strong organizational skills, educational background and ability to work well with people.</w:t>
      </w:r>
    </w:p>
    <w:p w:rsidR="00C54FD0" w:rsidRDefault="00C54FD0" w:rsidP="008722D7">
      <w:pPr>
        <w:rPr>
          <w:sz w:val="22"/>
        </w:rPr>
      </w:pPr>
    </w:p>
    <w:p w:rsidR="008722D7" w:rsidRDefault="008722D7" w:rsidP="008722D7">
      <w:pPr>
        <w:rPr>
          <w:b/>
          <w:sz w:val="32"/>
        </w:rPr>
      </w:pPr>
      <w:r>
        <w:rPr>
          <w:b/>
        </w:rPr>
        <w:t xml:space="preserve"> </w:t>
      </w:r>
      <w:r>
        <w:rPr>
          <w:b/>
          <w:sz w:val="32"/>
        </w:rPr>
        <w:t>Academic Profile:-</w:t>
      </w:r>
    </w:p>
    <w:p w:rsidR="008722D7" w:rsidRDefault="008722D7" w:rsidP="008722D7">
      <w:pPr>
        <w:ind w:firstLine="720"/>
        <w:rPr>
          <w:sz w:val="22"/>
        </w:rPr>
      </w:pPr>
    </w:p>
    <w:p w:rsidR="008722D7" w:rsidRDefault="008722D7" w:rsidP="008722D7">
      <w:pPr>
        <w:rPr>
          <w:sz w:val="22"/>
        </w:rPr>
      </w:pPr>
      <w:r>
        <w:rPr>
          <w:sz w:val="22"/>
        </w:rPr>
        <w:t>Post Graduation – MSC.IT from B N Patel Science Division Anand with 6.68 GPA.</w:t>
      </w:r>
    </w:p>
    <w:p w:rsidR="008722D7" w:rsidRDefault="008722D7" w:rsidP="008722D7">
      <w:pPr>
        <w:rPr>
          <w:sz w:val="22"/>
        </w:rPr>
      </w:pPr>
    </w:p>
    <w:p w:rsidR="008722D7" w:rsidRDefault="008722D7" w:rsidP="008722D7">
      <w:pPr>
        <w:tabs>
          <w:tab w:val="left" w:pos="1800"/>
        </w:tabs>
        <w:rPr>
          <w:sz w:val="22"/>
        </w:rPr>
      </w:pPr>
      <w:r>
        <w:rPr>
          <w:sz w:val="22"/>
        </w:rPr>
        <w:t>Graduation – B.C.A. from Bhavnagar University with 53.65% aggregate marks.</w:t>
      </w:r>
    </w:p>
    <w:p w:rsidR="008722D7" w:rsidRDefault="008722D7" w:rsidP="008722D7">
      <w:pPr>
        <w:rPr>
          <w:sz w:val="22"/>
        </w:rPr>
      </w:pPr>
    </w:p>
    <w:p w:rsidR="008722D7" w:rsidRDefault="008722D7" w:rsidP="008722D7">
      <w:pPr>
        <w:rPr>
          <w:sz w:val="22"/>
        </w:rPr>
      </w:pPr>
      <w:r>
        <w:rPr>
          <w:sz w:val="22"/>
        </w:rPr>
        <w:t>12</w:t>
      </w:r>
      <w:r>
        <w:rPr>
          <w:sz w:val="22"/>
          <w:vertAlign w:val="superscript"/>
        </w:rPr>
        <w:t>th</w:t>
      </w:r>
      <w:r>
        <w:rPr>
          <w:sz w:val="22"/>
        </w:rPr>
        <w:t xml:space="preserve"> – From GHSEB with 51.57 % marks</w:t>
      </w:r>
    </w:p>
    <w:p w:rsidR="008722D7" w:rsidRDefault="008722D7" w:rsidP="008722D7">
      <w:pPr>
        <w:rPr>
          <w:sz w:val="22"/>
        </w:rPr>
      </w:pPr>
    </w:p>
    <w:p w:rsidR="008722D7" w:rsidRDefault="008722D7" w:rsidP="008722D7">
      <w:pPr>
        <w:rPr>
          <w:sz w:val="22"/>
        </w:rPr>
      </w:pPr>
      <w:r>
        <w:rPr>
          <w:sz w:val="22"/>
        </w:rPr>
        <w:t>10</w:t>
      </w:r>
      <w:r>
        <w:rPr>
          <w:sz w:val="22"/>
          <w:vertAlign w:val="superscript"/>
        </w:rPr>
        <w:t>th</w:t>
      </w:r>
      <w:r>
        <w:rPr>
          <w:sz w:val="22"/>
        </w:rPr>
        <w:t xml:space="preserve"> – From GSEB with 43.14 % marks </w:t>
      </w:r>
    </w:p>
    <w:p w:rsidR="00F27870" w:rsidRPr="00F27870" w:rsidRDefault="00F27870" w:rsidP="008722D7">
      <w:pPr>
        <w:rPr>
          <w:szCs w:val="24"/>
        </w:rPr>
      </w:pPr>
    </w:p>
    <w:p w:rsidR="008722D7" w:rsidRDefault="008722D7" w:rsidP="008722D7">
      <w:pPr>
        <w:rPr>
          <w:b/>
          <w:sz w:val="32"/>
          <w:shd w:val="clear" w:color="FFFFFF" w:fill="C0C0C0"/>
        </w:rPr>
      </w:pPr>
      <w:r>
        <w:rPr>
          <w:b/>
          <w:sz w:val="32"/>
          <w:shd w:val="clear" w:color="FFFFFF" w:fill="C0C0C0"/>
        </w:rPr>
        <w:t>Professional Skill:-</w:t>
      </w:r>
    </w:p>
    <w:p w:rsidR="008722D7" w:rsidRDefault="008722D7" w:rsidP="008722D7">
      <w:pPr>
        <w:rPr>
          <w:sz w:val="22"/>
        </w:rPr>
      </w:pPr>
      <w:r>
        <w:rPr>
          <w:sz w:val="22"/>
        </w:rPr>
        <w:t xml:space="preserve">       </w:t>
      </w:r>
    </w:p>
    <w:p w:rsidR="008722D7" w:rsidRDefault="008722D7" w:rsidP="008722D7">
      <w:pPr>
        <w:rPr>
          <w:b/>
          <w:sz w:val="28"/>
        </w:rPr>
      </w:pPr>
      <w:r>
        <w:rPr>
          <w:sz w:val="22"/>
        </w:rPr>
        <w:t xml:space="preserve"> </w:t>
      </w:r>
      <w:r>
        <w:rPr>
          <w:b/>
          <w:sz w:val="28"/>
        </w:rPr>
        <w:t xml:space="preserve">Technical Skill:-  </w:t>
      </w:r>
    </w:p>
    <w:p w:rsidR="00C04F68" w:rsidRDefault="00C04F68" w:rsidP="008722D7">
      <w:pPr>
        <w:rPr>
          <w:b/>
          <w:sz w:val="28"/>
        </w:rPr>
      </w:pPr>
    </w:p>
    <w:p w:rsidR="008722D7" w:rsidRDefault="008722D7" w:rsidP="008722D7">
      <w:pPr>
        <w:pStyle w:val="Index7"/>
        <w:numPr>
          <w:ilvl w:val="0"/>
          <w:numId w:val="5"/>
        </w:numPr>
        <w:rPr>
          <w:sz w:val="22"/>
        </w:rPr>
      </w:pPr>
      <w:r>
        <w:rPr>
          <w:sz w:val="22"/>
        </w:rPr>
        <w:t>Htm</w:t>
      </w:r>
      <w:r w:rsidR="00BC6FC2">
        <w:rPr>
          <w:sz w:val="22"/>
        </w:rPr>
        <w:t>l, Css, Java Script, Bootstrap,</w:t>
      </w:r>
      <w:r>
        <w:rPr>
          <w:sz w:val="22"/>
        </w:rPr>
        <w:t xml:space="preserve"> Word press</w:t>
      </w:r>
    </w:p>
    <w:p w:rsidR="008722D7" w:rsidRPr="008722D7" w:rsidRDefault="008722D7" w:rsidP="008722D7">
      <w:pPr>
        <w:pStyle w:val="Index7"/>
        <w:ind w:left="1080"/>
        <w:rPr>
          <w:sz w:val="22"/>
        </w:rPr>
      </w:pPr>
    </w:p>
    <w:p w:rsidR="008722D7" w:rsidRDefault="008722D7" w:rsidP="008722D7">
      <w:pPr>
        <w:pStyle w:val="Index7"/>
        <w:ind w:left="1080"/>
        <w:rPr>
          <w:sz w:val="22"/>
        </w:rPr>
      </w:pPr>
    </w:p>
    <w:p w:rsidR="00C04F68" w:rsidRDefault="008722D7" w:rsidP="008722D7">
      <w:pPr>
        <w:tabs>
          <w:tab w:val="left" w:pos="2640"/>
          <w:tab w:val="left" w:pos="5340"/>
        </w:tabs>
        <w:rPr>
          <w:b/>
          <w:sz w:val="32"/>
        </w:rPr>
      </w:pPr>
      <w:r>
        <w:rPr>
          <w:b/>
          <w:sz w:val="32"/>
        </w:rPr>
        <w:t xml:space="preserve">Personal Profile:-   </w:t>
      </w:r>
    </w:p>
    <w:p w:rsidR="008722D7" w:rsidRDefault="008722D7" w:rsidP="008722D7">
      <w:pPr>
        <w:tabs>
          <w:tab w:val="left" w:pos="2640"/>
          <w:tab w:val="left" w:pos="5340"/>
        </w:tabs>
        <w:rPr>
          <w:b/>
          <w:sz w:val="32"/>
        </w:rPr>
      </w:pPr>
      <w:r>
        <w:rPr>
          <w:b/>
          <w:sz w:val="32"/>
        </w:rPr>
        <w:t xml:space="preserve">       </w:t>
      </w:r>
    </w:p>
    <w:p w:rsidR="006748A6" w:rsidRDefault="008722D7" w:rsidP="006748A6">
      <w:pPr>
        <w:tabs>
          <w:tab w:val="left" w:pos="2640"/>
          <w:tab w:val="left" w:pos="5340"/>
        </w:tabs>
        <w:rPr>
          <w:sz w:val="22"/>
        </w:rPr>
      </w:pPr>
      <w:r>
        <w:rPr>
          <w:sz w:val="22"/>
        </w:rPr>
        <w:t xml:space="preserve">           </w:t>
      </w:r>
      <w:r w:rsidR="006748A6">
        <w:rPr>
          <w:sz w:val="22"/>
        </w:rPr>
        <w:t>Name   : -                         Jenish Christian</w:t>
      </w:r>
    </w:p>
    <w:p w:rsidR="00114AF6" w:rsidRDefault="00114AF6" w:rsidP="006748A6">
      <w:pPr>
        <w:tabs>
          <w:tab w:val="left" w:pos="2640"/>
          <w:tab w:val="left" w:pos="5340"/>
        </w:tabs>
        <w:rPr>
          <w:sz w:val="22"/>
        </w:rPr>
      </w:pPr>
    </w:p>
    <w:p w:rsidR="006748A6" w:rsidRDefault="006748A6" w:rsidP="006748A6">
      <w:pPr>
        <w:tabs>
          <w:tab w:val="left" w:pos="2640"/>
          <w:tab w:val="left" w:pos="5340"/>
        </w:tabs>
        <w:rPr>
          <w:sz w:val="22"/>
        </w:rPr>
      </w:pPr>
      <w:r>
        <w:rPr>
          <w:sz w:val="22"/>
        </w:rPr>
        <w:t xml:space="preserve">           Date of Birth: -                 24/09/1991</w:t>
      </w:r>
    </w:p>
    <w:p w:rsidR="00114AF6" w:rsidRDefault="00114AF6" w:rsidP="006748A6">
      <w:pPr>
        <w:tabs>
          <w:tab w:val="left" w:pos="2640"/>
          <w:tab w:val="left" w:pos="5340"/>
        </w:tabs>
        <w:rPr>
          <w:sz w:val="22"/>
        </w:rPr>
      </w:pPr>
    </w:p>
    <w:p w:rsidR="006748A6" w:rsidRDefault="006748A6" w:rsidP="006748A6">
      <w:pPr>
        <w:tabs>
          <w:tab w:val="left" w:pos="2640"/>
          <w:tab w:val="left" w:pos="5340"/>
        </w:tabs>
        <w:rPr>
          <w:sz w:val="22"/>
        </w:rPr>
      </w:pPr>
      <w:r>
        <w:rPr>
          <w:sz w:val="22"/>
        </w:rPr>
        <w:t xml:space="preserve">           Father’s Name: -              Mr. Vijaybhai Christian</w:t>
      </w:r>
    </w:p>
    <w:p w:rsidR="00114AF6" w:rsidRDefault="00114AF6" w:rsidP="006748A6">
      <w:pPr>
        <w:tabs>
          <w:tab w:val="left" w:pos="2640"/>
          <w:tab w:val="left" w:pos="5340"/>
        </w:tabs>
        <w:rPr>
          <w:sz w:val="22"/>
        </w:rPr>
      </w:pPr>
    </w:p>
    <w:p w:rsidR="006748A6" w:rsidRDefault="006748A6" w:rsidP="006748A6">
      <w:pPr>
        <w:tabs>
          <w:tab w:val="left" w:pos="2640"/>
          <w:tab w:val="left" w:pos="5340"/>
        </w:tabs>
        <w:rPr>
          <w:sz w:val="22"/>
        </w:rPr>
      </w:pPr>
      <w:r>
        <w:rPr>
          <w:sz w:val="22"/>
        </w:rPr>
        <w:t xml:space="preserve">           Father’s Occupation: -     Clerk</w:t>
      </w:r>
    </w:p>
    <w:p w:rsidR="00114AF6" w:rsidRDefault="00114AF6" w:rsidP="006748A6">
      <w:pPr>
        <w:tabs>
          <w:tab w:val="left" w:pos="2640"/>
          <w:tab w:val="left" w:pos="5340"/>
        </w:tabs>
        <w:rPr>
          <w:sz w:val="22"/>
        </w:rPr>
      </w:pPr>
    </w:p>
    <w:p w:rsidR="00114AF6" w:rsidRDefault="006748A6" w:rsidP="006748A6">
      <w:pPr>
        <w:tabs>
          <w:tab w:val="left" w:pos="2640"/>
          <w:tab w:val="left" w:pos="5340"/>
        </w:tabs>
        <w:rPr>
          <w:sz w:val="22"/>
        </w:rPr>
      </w:pPr>
      <w:r>
        <w:rPr>
          <w:sz w:val="22"/>
        </w:rPr>
        <w:t xml:space="preserve">           Mother’s Name   :-           Mrs. Meriyanben Christian</w:t>
      </w:r>
    </w:p>
    <w:p w:rsidR="006748A6" w:rsidRDefault="006748A6" w:rsidP="006748A6">
      <w:pPr>
        <w:tabs>
          <w:tab w:val="left" w:pos="2640"/>
          <w:tab w:val="left" w:pos="5340"/>
        </w:tabs>
        <w:rPr>
          <w:sz w:val="22"/>
        </w:rPr>
      </w:pPr>
      <w:r>
        <w:rPr>
          <w:sz w:val="22"/>
        </w:rPr>
        <w:t xml:space="preserve"> </w:t>
      </w:r>
    </w:p>
    <w:p w:rsidR="006748A6" w:rsidRDefault="006748A6" w:rsidP="006748A6">
      <w:pPr>
        <w:tabs>
          <w:tab w:val="left" w:pos="2640"/>
          <w:tab w:val="left" w:pos="5340"/>
        </w:tabs>
        <w:rPr>
          <w:sz w:val="22"/>
        </w:rPr>
      </w:pPr>
      <w:r>
        <w:rPr>
          <w:sz w:val="22"/>
        </w:rPr>
        <w:t xml:space="preserve">           Mother’s Occupation: -    Housewife</w:t>
      </w:r>
    </w:p>
    <w:p w:rsidR="00114AF6" w:rsidRDefault="00114AF6" w:rsidP="006748A6">
      <w:pPr>
        <w:tabs>
          <w:tab w:val="left" w:pos="2640"/>
          <w:tab w:val="left" w:pos="5340"/>
        </w:tabs>
        <w:rPr>
          <w:sz w:val="22"/>
        </w:rPr>
      </w:pPr>
    </w:p>
    <w:p w:rsidR="006748A6" w:rsidRPr="00FD3D25" w:rsidRDefault="006748A6" w:rsidP="006748A6">
      <w:pPr>
        <w:tabs>
          <w:tab w:val="left" w:pos="2640"/>
          <w:tab w:val="left" w:pos="5340"/>
        </w:tabs>
        <w:rPr>
          <w:rFonts w:eastAsia="Arial Unicode MS"/>
          <w:sz w:val="22"/>
        </w:rPr>
      </w:pPr>
      <w:r>
        <w:rPr>
          <w:sz w:val="22"/>
        </w:rPr>
        <w:t xml:space="preserve">           Native Place: -                  </w:t>
      </w:r>
      <w:r w:rsidR="0014211A">
        <w:rPr>
          <w:rFonts w:eastAsia="Arial Unicode MS"/>
          <w:sz w:val="22"/>
        </w:rPr>
        <w:t>To</w:t>
      </w:r>
      <w:r w:rsidR="002E7D18">
        <w:rPr>
          <w:rFonts w:eastAsia="Arial Unicode MS"/>
          <w:sz w:val="22"/>
        </w:rPr>
        <w:t xml:space="preserve">- </w:t>
      </w:r>
      <w:r w:rsidR="008D0A30">
        <w:rPr>
          <w:rFonts w:eastAsia="Arial Unicode MS"/>
          <w:sz w:val="22"/>
        </w:rPr>
        <w:t xml:space="preserve">Saujanya </w:t>
      </w:r>
      <w:r w:rsidR="0014211A">
        <w:rPr>
          <w:rFonts w:eastAsia="Arial Unicode MS"/>
          <w:sz w:val="22"/>
        </w:rPr>
        <w:t>Park</w:t>
      </w:r>
      <w:r w:rsidR="008D0A30">
        <w:rPr>
          <w:rFonts w:eastAsia="Arial Unicode MS"/>
          <w:sz w:val="22"/>
        </w:rPr>
        <w:t xml:space="preserve">, Mission </w:t>
      </w:r>
      <w:r>
        <w:rPr>
          <w:rFonts w:eastAsia="Arial Unicode MS"/>
          <w:sz w:val="22"/>
        </w:rPr>
        <w:t>Road , Nadiad</w:t>
      </w:r>
    </w:p>
    <w:p w:rsidR="008722D7" w:rsidRDefault="008722D7" w:rsidP="006748A6">
      <w:pPr>
        <w:tabs>
          <w:tab w:val="left" w:pos="2640"/>
          <w:tab w:val="left" w:pos="5340"/>
        </w:tabs>
        <w:rPr>
          <w:spacing w:val="20"/>
          <w:sz w:val="22"/>
        </w:rPr>
      </w:pPr>
    </w:p>
    <w:p w:rsidR="008722D7" w:rsidRDefault="008722D7" w:rsidP="008722D7">
      <w:pPr>
        <w:rPr>
          <w:b/>
          <w:spacing w:val="20"/>
          <w:sz w:val="28"/>
        </w:rPr>
      </w:pPr>
      <w:r>
        <w:rPr>
          <w:spacing w:val="20"/>
          <w:sz w:val="28"/>
        </w:rPr>
        <w:t xml:space="preserve">     </w:t>
      </w:r>
      <w:r>
        <w:rPr>
          <w:b/>
          <w:spacing w:val="20"/>
          <w:sz w:val="28"/>
        </w:rPr>
        <w:t>Languages known:-</w:t>
      </w:r>
    </w:p>
    <w:p w:rsidR="00C04F68" w:rsidRDefault="00C04F68" w:rsidP="008722D7">
      <w:pPr>
        <w:rPr>
          <w:b/>
          <w:spacing w:val="20"/>
          <w:sz w:val="28"/>
        </w:rPr>
      </w:pPr>
    </w:p>
    <w:p w:rsidR="008722D7" w:rsidRDefault="008722D7" w:rsidP="008722D7">
      <w:pPr>
        <w:pStyle w:val="Index7"/>
        <w:numPr>
          <w:ilvl w:val="0"/>
          <w:numId w:val="3"/>
        </w:numPr>
        <w:rPr>
          <w:spacing w:val="20"/>
          <w:sz w:val="22"/>
        </w:rPr>
      </w:pPr>
      <w:r>
        <w:rPr>
          <w:spacing w:val="20"/>
          <w:sz w:val="22"/>
        </w:rPr>
        <w:t>English, Hindi, Gujarati</w:t>
      </w:r>
    </w:p>
    <w:p w:rsidR="008722D7" w:rsidRDefault="008722D7" w:rsidP="008722D7">
      <w:pPr>
        <w:pStyle w:val="Index7"/>
        <w:rPr>
          <w:spacing w:val="20"/>
          <w:sz w:val="22"/>
        </w:rPr>
      </w:pPr>
    </w:p>
    <w:p w:rsidR="008722D7" w:rsidRDefault="008722D7" w:rsidP="008722D7">
      <w:pPr>
        <w:rPr>
          <w:b/>
          <w:sz w:val="22"/>
        </w:rPr>
      </w:pPr>
      <w:r>
        <w:rPr>
          <w:spacing w:val="20"/>
          <w:sz w:val="28"/>
        </w:rPr>
        <w:lastRenderedPageBreak/>
        <w:t xml:space="preserve">     </w:t>
      </w:r>
      <w:r>
        <w:rPr>
          <w:b/>
          <w:sz w:val="28"/>
        </w:rPr>
        <w:t>Hobbies</w:t>
      </w:r>
      <w:r>
        <w:rPr>
          <w:b/>
          <w:sz w:val="22"/>
        </w:rPr>
        <w:t>:-</w:t>
      </w:r>
    </w:p>
    <w:p w:rsidR="00C04F68" w:rsidRDefault="00C04F68" w:rsidP="008722D7">
      <w:pPr>
        <w:rPr>
          <w:b/>
          <w:sz w:val="22"/>
        </w:rPr>
      </w:pPr>
    </w:p>
    <w:p w:rsidR="006748A6" w:rsidRDefault="008722D7" w:rsidP="008722D7">
      <w:pPr>
        <w:pStyle w:val="Index7"/>
        <w:numPr>
          <w:ilvl w:val="0"/>
          <w:numId w:val="4"/>
        </w:numPr>
        <w:rPr>
          <w:sz w:val="22"/>
        </w:rPr>
      </w:pPr>
      <w:r>
        <w:rPr>
          <w:sz w:val="22"/>
        </w:rPr>
        <w:t>Playing Cricket, Listening Music,</w:t>
      </w:r>
      <w:r w:rsidR="00943318">
        <w:rPr>
          <w:sz w:val="22"/>
        </w:rPr>
        <w:t xml:space="preserve"> Playing</w:t>
      </w:r>
      <w:r w:rsidR="006748A6">
        <w:rPr>
          <w:sz w:val="22"/>
        </w:rPr>
        <w:t xml:space="preserve"> Computer Games</w:t>
      </w:r>
      <w:r>
        <w:rPr>
          <w:sz w:val="22"/>
        </w:rPr>
        <w:t xml:space="preserve"> </w:t>
      </w:r>
    </w:p>
    <w:p w:rsidR="00583F3E" w:rsidRDefault="00583F3E" w:rsidP="00583F3E">
      <w:pPr>
        <w:pStyle w:val="Index7"/>
        <w:ind w:left="1080"/>
        <w:rPr>
          <w:sz w:val="22"/>
        </w:rPr>
      </w:pPr>
    </w:p>
    <w:p w:rsidR="0048281F" w:rsidRDefault="0048281F" w:rsidP="0048281F">
      <w:pPr>
        <w:pStyle w:val="normal0"/>
        <w:rPr>
          <w:sz w:val="22"/>
          <w:szCs w:val="22"/>
        </w:rPr>
      </w:pPr>
      <w:r>
        <w:rPr>
          <w:b/>
          <w:sz w:val="28"/>
          <w:szCs w:val="28"/>
        </w:rPr>
        <w:t xml:space="preserve">Training </w:t>
      </w:r>
      <w:r>
        <w:rPr>
          <w:sz w:val="22"/>
          <w:szCs w:val="22"/>
        </w:rPr>
        <w:t>:-</w:t>
      </w:r>
    </w:p>
    <w:p w:rsidR="0048281F" w:rsidRDefault="0048281F" w:rsidP="0048281F">
      <w:pPr>
        <w:pStyle w:val="normal0"/>
        <w:rPr>
          <w:sz w:val="22"/>
          <w:szCs w:val="22"/>
        </w:rPr>
      </w:pPr>
      <w:r>
        <w:rPr>
          <w:sz w:val="22"/>
          <w:szCs w:val="22"/>
        </w:rPr>
        <w:t>Company name -webagilent</w:t>
      </w:r>
    </w:p>
    <w:p w:rsidR="0048281F" w:rsidRDefault="0048281F" w:rsidP="0048281F">
      <w:pPr>
        <w:pStyle w:val="normal0"/>
        <w:rPr>
          <w:sz w:val="22"/>
          <w:szCs w:val="22"/>
        </w:rPr>
      </w:pPr>
      <w:r>
        <w:rPr>
          <w:sz w:val="22"/>
          <w:szCs w:val="22"/>
        </w:rPr>
        <w:t>Durations-3 months</w:t>
      </w:r>
    </w:p>
    <w:p w:rsidR="0048281F" w:rsidRDefault="0048281F" w:rsidP="0048281F">
      <w:pPr>
        <w:pStyle w:val="normal0"/>
        <w:rPr>
          <w:sz w:val="22"/>
          <w:szCs w:val="22"/>
        </w:rPr>
      </w:pPr>
    </w:p>
    <w:p w:rsidR="0048281F" w:rsidRPr="00583F3E" w:rsidRDefault="0048281F" w:rsidP="00583F3E">
      <w:pPr>
        <w:pStyle w:val="Index7"/>
        <w:ind w:left="1080"/>
        <w:rPr>
          <w:sz w:val="22"/>
        </w:rPr>
      </w:pPr>
    </w:p>
    <w:p w:rsidR="008722D7" w:rsidRDefault="008722D7" w:rsidP="008722D7">
      <w:pPr>
        <w:rPr>
          <w:b/>
          <w:sz w:val="32"/>
        </w:rPr>
      </w:pPr>
      <w:r>
        <w:rPr>
          <w:b/>
          <w:sz w:val="32"/>
        </w:rPr>
        <w:t>Declaration:-</w:t>
      </w:r>
    </w:p>
    <w:p w:rsidR="008722D7" w:rsidRDefault="0070107F" w:rsidP="008722D7">
      <w:pPr>
        <w:rPr>
          <w:sz w:val="22"/>
        </w:rPr>
      </w:pPr>
      <w:r w:rsidRPr="0070107F">
        <w:pict>
          <v:line id="_x0000_s1026" style="position:absolute;z-index:251660288" from="-80.6pt,-16.6pt" to="-80.6pt,-16.6pt" o:preferrelative="t" strokeweight=".26mm">
            <v:stroke joinstyle="miter"/>
          </v:line>
        </w:pict>
      </w:r>
      <w:r w:rsidR="008722D7">
        <w:rPr>
          <w:sz w:val="22"/>
        </w:rPr>
        <w:t xml:space="preserve">    </w:t>
      </w:r>
    </w:p>
    <w:p w:rsidR="008722D7" w:rsidRDefault="008722D7" w:rsidP="008722D7">
      <w:pPr>
        <w:ind w:firstLine="720"/>
        <w:rPr>
          <w:sz w:val="22"/>
        </w:rPr>
      </w:pPr>
      <w:r>
        <w:rPr>
          <w:sz w:val="22"/>
        </w:rPr>
        <w:t xml:space="preserve">I hereby declare that all the details given above are true to the best of my knowledge and Belief. </w:t>
      </w:r>
    </w:p>
    <w:p w:rsidR="008722D7" w:rsidRDefault="008722D7" w:rsidP="008722D7">
      <w:pPr>
        <w:rPr>
          <w:sz w:val="22"/>
        </w:rPr>
      </w:pPr>
    </w:p>
    <w:p w:rsidR="008722D7" w:rsidRDefault="008722D7" w:rsidP="008722D7">
      <w:pPr>
        <w:ind w:left="5760"/>
        <w:rPr>
          <w:sz w:val="22"/>
        </w:rPr>
      </w:pPr>
      <w:r>
        <w:rPr>
          <w:sz w:val="22"/>
        </w:rPr>
        <w:t xml:space="preserve">      </w:t>
      </w:r>
    </w:p>
    <w:p w:rsidR="008722D7" w:rsidRDefault="008722D7" w:rsidP="008722D7">
      <w:pPr>
        <w:rPr>
          <w:sz w:val="28"/>
        </w:rPr>
      </w:pPr>
      <w:r>
        <w:rPr>
          <w:b/>
          <w:sz w:val="28"/>
        </w:rPr>
        <w:t xml:space="preserve">Date: </w:t>
      </w:r>
      <w:r>
        <w:rPr>
          <w:b/>
          <w:sz w:val="32"/>
        </w:rPr>
        <w:t xml:space="preserve"> </w:t>
      </w:r>
      <w:r>
        <w:rPr>
          <w:b/>
          <w:sz w:val="22"/>
        </w:rPr>
        <w:t xml:space="preserve">                                                                           </w:t>
      </w:r>
      <w:r w:rsidR="002E7D18">
        <w:rPr>
          <w:b/>
          <w:sz w:val="22"/>
        </w:rPr>
        <w:t xml:space="preserve">                               J</w:t>
      </w:r>
      <w:r>
        <w:rPr>
          <w:b/>
          <w:sz w:val="22"/>
        </w:rPr>
        <w:t>enish Christian</w:t>
      </w:r>
    </w:p>
    <w:p w:rsidR="008722D7" w:rsidRDefault="008722D7" w:rsidP="008722D7">
      <w:pPr>
        <w:rPr>
          <w:sz w:val="22"/>
        </w:rPr>
      </w:pPr>
      <w:r>
        <w:rPr>
          <w:b/>
          <w:sz w:val="28"/>
        </w:rPr>
        <w:t>Place</w:t>
      </w:r>
      <w:r>
        <w:rPr>
          <w:sz w:val="32"/>
        </w:rPr>
        <w:t>:</w:t>
      </w:r>
      <w:r w:rsidR="006748A6">
        <w:rPr>
          <w:sz w:val="22"/>
        </w:rPr>
        <w:t xml:space="preserve"> Nadiad</w:t>
      </w:r>
    </w:p>
    <w:p w:rsidR="008722D7" w:rsidRDefault="008722D7" w:rsidP="008722D7"/>
    <w:p w:rsidR="005C2CB3" w:rsidRDefault="005C2CB3"/>
    <w:sectPr w:rsidR="005C2CB3" w:rsidSect="00486FC9">
      <w:footerReference w:type="default" r:id="rId7"/>
      <w:pgSz w:w="11905" w:h="16837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776C" w:rsidRDefault="00CE776C" w:rsidP="00486FC9">
      <w:r>
        <w:separator/>
      </w:r>
    </w:p>
  </w:endnote>
  <w:endnote w:type="continuationSeparator" w:id="1">
    <w:p w:rsidR="00CE776C" w:rsidRDefault="00CE776C" w:rsidP="00486F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E8E" w:rsidRDefault="009E7796">
    <w:pPr>
      <w:rPr>
        <w:rFonts w:ascii="Arial" w:hAnsi="Arial" w:cs="Arial"/>
        <w:color w:val="663594"/>
        <w:sz w:val="36"/>
      </w:rPr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776C" w:rsidRDefault="00CE776C" w:rsidP="00486FC9">
      <w:r>
        <w:separator/>
      </w:r>
    </w:p>
  </w:footnote>
  <w:footnote w:type="continuationSeparator" w:id="1">
    <w:p w:rsidR="00CE776C" w:rsidRDefault="00CE776C" w:rsidP="00486F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2">
    <w:nsid w:val="00000004"/>
    <w:multiLevelType w:val="singleLevel"/>
    <w:tmpl w:val="0000000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3">
    <w:nsid w:val="00000005"/>
    <w:multiLevelType w:val="singleLevel"/>
    <w:tmpl w:val="00000005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4">
    <w:nsid w:val="00000006"/>
    <w:multiLevelType w:val="singleLevel"/>
    <w:tmpl w:val="0000000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22D7"/>
    <w:rsid w:val="00063E71"/>
    <w:rsid w:val="00114AF6"/>
    <w:rsid w:val="0014211A"/>
    <w:rsid w:val="00276923"/>
    <w:rsid w:val="002E7D18"/>
    <w:rsid w:val="003F5DBA"/>
    <w:rsid w:val="0048281F"/>
    <w:rsid w:val="00486FC9"/>
    <w:rsid w:val="00583F3E"/>
    <w:rsid w:val="005C2CB3"/>
    <w:rsid w:val="005D3777"/>
    <w:rsid w:val="00651C06"/>
    <w:rsid w:val="006748A6"/>
    <w:rsid w:val="0070107F"/>
    <w:rsid w:val="008722D7"/>
    <w:rsid w:val="008D0A30"/>
    <w:rsid w:val="00943318"/>
    <w:rsid w:val="009E7796"/>
    <w:rsid w:val="00BC6FC2"/>
    <w:rsid w:val="00C04F68"/>
    <w:rsid w:val="00C54FD0"/>
    <w:rsid w:val="00CE776C"/>
    <w:rsid w:val="00D6722A"/>
    <w:rsid w:val="00F27870"/>
    <w:rsid w:val="00FC3268"/>
    <w:rsid w:val="00FD3D25"/>
    <w:rsid w:val="00FF0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7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2D7"/>
    <w:pPr>
      <w:spacing w:after="0" w:line="240" w:lineRule="auto"/>
    </w:pPr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7">
    <w:name w:val="index 7"/>
    <w:basedOn w:val="Normal"/>
    <w:qFormat/>
    <w:rsid w:val="008722D7"/>
    <w:pPr>
      <w:ind w:left="720"/>
    </w:pPr>
  </w:style>
  <w:style w:type="paragraph" w:customStyle="1" w:styleId="LargeBold">
    <w:name w:val="Large Bold"/>
    <w:basedOn w:val="Normal"/>
    <w:rsid w:val="006748A6"/>
    <w:pPr>
      <w:ind w:firstLine="360"/>
    </w:pPr>
    <w:rPr>
      <w:rFonts w:asciiTheme="minorHAnsi" w:eastAsiaTheme="minorEastAsia" w:hAnsiTheme="minorHAnsi" w:cstheme="minorBidi"/>
      <w:b/>
      <w:sz w:val="26"/>
      <w:szCs w:val="26"/>
      <w:lang w:val="uk-UA" w:eastAsia="uk-UA"/>
    </w:rPr>
  </w:style>
  <w:style w:type="paragraph" w:customStyle="1" w:styleId="ReferenceItalic">
    <w:name w:val="Reference Italic"/>
    <w:basedOn w:val="Normal"/>
    <w:rsid w:val="002E7D18"/>
    <w:pPr>
      <w:ind w:left="360" w:firstLine="360"/>
      <w:contextualSpacing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customStyle="1" w:styleId="normal0">
    <w:name w:val="normal"/>
    <w:rsid w:val="0048281F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DCS</dc:creator>
  <cp:lastModifiedBy>DCS</cp:lastModifiedBy>
  <cp:revision>24</cp:revision>
  <dcterms:created xsi:type="dcterms:W3CDTF">2017-07-08T13:07:00Z</dcterms:created>
  <dcterms:modified xsi:type="dcterms:W3CDTF">2019-07-27T05:01:00Z</dcterms:modified>
</cp:coreProperties>
</file>